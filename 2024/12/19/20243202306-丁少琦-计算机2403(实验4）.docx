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F93BD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76C464A1">
      <w:pPr>
        <w:rPr>
          <w:rFonts w:hint="eastAsia" w:ascii="华文行楷" w:hAnsi="华文中宋" w:eastAsia="华文行楷"/>
          <w:sz w:val="28"/>
          <w:szCs w:val="21"/>
        </w:rPr>
      </w:pPr>
    </w:p>
    <w:p w14:paraId="60EFB21B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1EAE9B83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97.65pt;margin-top:401.7pt;height:0pt;width:0.05pt;z-index:251659264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50ml1wAAAAsB&#10;AAAPAAAAAAAAAAEAIAAAACIAAABkcnMvZG93bnJldi54bWxQSwECFAAUAAAACACHTuJAhCuja+MB&#10;AADX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216234F">
      <w:pPr>
        <w:rPr>
          <w:rFonts w:hint="eastAsia" w:ascii="华文行楷" w:hAnsi="华文中宋" w:eastAsia="华文行楷"/>
          <w:sz w:val="28"/>
          <w:szCs w:val="21"/>
        </w:rPr>
      </w:pPr>
    </w:p>
    <w:p w14:paraId="7728B7A4">
      <w:pPr>
        <w:rPr>
          <w:rFonts w:hint="eastAsia" w:ascii="华文行楷" w:hAnsi="华文中宋" w:eastAsia="华文行楷"/>
          <w:sz w:val="28"/>
          <w:szCs w:val="21"/>
        </w:rPr>
      </w:pPr>
    </w:p>
    <w:p w14:paraId="4C8A6E70">
      <w:pPr>
        <w:rPr>
          <w:rFonts w:hint="eastAsia" w:ascii="华文行楷" w:hAnsi="华文中宋" w:eastAsia="华文行楷"/>
          <w:sz w:val="28"/>
          <w:szCs w:val="21"/>
        </w:rPr>
      </w:pPr>
    </w:p>
    <w:p w14:paraId="37A085BA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</w:p>
    <w:p w14:paraId="12E445FB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 xml:space="preserve">实验四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</w:rPr>
        <w:t xml:space="preserve">数组及其应用                             </w:t>
      </w:r>
    </w:p>
    <w:p w14:paraId="359B5CBB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t>□</w:t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1C46F0D8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</w:t>
      </w:r>
    </w:p>
    <w:p w14:paraId="636FABDF">
      <w:pPr>
        <w:tabs>
          <w:tab w:val="center" w:pos="4603"/>
        </w:tabs>
        <w:spacing w:line="1200" w:lineRule="exact"/>
        <w:ind w:firstLine="720" w:firstLineChars="200"/>
        <w:rPr>
          <w:rFonts w:ascii="宋体" w:hAnsi="宋体"/>
          <w:sz w:val="36"/>
          <w:szCs w:val="36"/>
        </w:rPr>
      </w:pPr>
    </w:p>
    <w:p w14:paraId="277D04C8">
      <w:pPr>
        <w:rPr>
          <w:rFonts w:ascii="宋体" w:hAnsi="宋体"/>
          <w:sz w:val="36"/>
          <w:szCs w:val="36"/>
        </w:rPr>
      </w:pPr>
    </w:p>
    <w:p w14:paraId="482751A3"/>
    <w:p w14:paraId="1A4090F2"/>
    <w:p w14:paraId="2FACFDB4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一、实验目的</w:t>
      </w:r>
    </w:p>
    <w:p w14:paraId="75E28D12">
      <w:pPr>
        <w:widowControl/>
        <w:snapToGrid w:val="0"/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1.掌握一维数组和二维数组的定义和初始化方法；</w:t>
      </w:r>
    </w:p>
    <w:p w14:paraId="354070E0">
      <w:pPr>
        <w:widowControl/>
        <w:snapToGrid w:val="0"/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2.掌握字符数组和字符串函数的使用方法；</w:t>
      </w:r>
    </w:p>
    <w:p w14:paraId="55A10822">
      <w:pPr>
        <w:widowControl/>
        <w:snapToGrid w:val="0"/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3.掌握与数组相关的算法（冒泡排序、查找等）；</w:t>
      </w:r>
    </w:p>
    <w:p w14:paraId="5C122AD5">
      <w:pPr>
        <w:widowControl/>
        <w:snapToGrid w:val="0"/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4.能够</w:t>
      </w:r>
      <w:r>
        <w:rPr>
          <w:color w:val="000000"/>
          <w:kern w:val="0"/>
          <w:sz w:val="24"/>
        </w:rPr>
        <w:t>根据实际问题选取一维或二维数组存储数据，并在此结构上具备熟练应用排序、查找、求最大最小值等常用算法进行求解实际问题的能力</w:t>
      </w:r>
      <w:r>
        <w:rPr>
          <w:color w:val="000000"/>
          <w:sz w:val="24"/>
        </w:rPr>
        <w:t>；</w:t>
      </w:r>
    </w:p>
    <w:p w14:paraId="350F6D77">
      <w:pPr>
        <w:spacing w:line="300" w:lineRule="auto"/>
        <w:rPr>
          <w:color w:val="000000"/>
          <w:sz w:val="24"/>
        </w:rPr>
      </w:pPr>
      <w:r>
        <w:rPr>
          <w:color w:val="000000"/>
          <w:sz w:val="24"/>
        </w:rPr>
        <w:t>5.培养学生的科学思维，养成编写高质量程序的良好编程素养，提高学生的分析问题和解决问题的能力。</w:t>
      </w:r>
    </w:p>
    <w:p w14:paraId="73D89EC5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二、实验内容</w:t>
      </w:r>
    </w:p>
    <w:p w14:paraId="69BB8E45">
      <w:pPr>
        <w:spacing w:line="300" w:lineRule="auto"/>
        <w:rPr>
          <w:sz w:val="24"/>
        </w:rPr>
      </w:pPr>
      <w:r>
        <w:rPr>
          <w:rFonts w:hint="eastAsia"/>
          <w:sz w:val="24"/>
        </w:rPr>
        <w:t>1. 请用冒泡排序的方法对8名学生的高数成绩从大到小排序，成绩为整数。</w:t>
      </w:r>
    </w:p>
    <w:p w14:paraId="4A21AAFD">
      <w:pPr>
        <w:spacing w:line="300" w:lineRule="auto"/>
        <w:rPr>
          <w:rFonts w:hint="eastAsia"/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问题分析：</w:t>
      </w:r>
    </w:p>
    <w:p w14:paraId="785C992E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定义变量</w:t>
      </w:r>
    </w:p>
    <w:p w14:paraId="5A880228">
      <w:pPr>
        <w:numPr>
          <w:ilvl w:val="0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使用冒泡排序的方法</w:t>
      </w:r>
      <w:bookmarkStart w:id="0" w:name="_GoBack"/>
      <w:bookmarkEnd w:id="0"/>
    </w:p>
    <w:p w14:paraId="134F647E">
      <w:pPr>
        <w:numPr>
          <w:ilvl w:val="0"/>
          <w:numId w:val="1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输出</w:t>
      </w:r>
    </w:p>
    <w:p w14:paraId="18F1B01B">
      <w:pPr>
        <w:spacing w:line="300" w:lineRule="auto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源程序并对源程序每一句功能做注释：</w:t>
      </w:r>
    </w:p>
    <w:p w14:paraId="3AC272C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7E7056F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31D311E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5BACEFF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a[8];</w:t>
      </w:r>
    </w:p>
    <w:p w14:paraId="48268A7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i, j, k;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//定义变量</w:t>
      </w:r>
    </w:p>
    <w:p w14:paraId="0131FAB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"请输入8个整数："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8C71E1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0;i &lt; 8;i++)</w:t>
      </w:r>
    </w:p>
    <w:p w14:paraId="0D7DB70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361A939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a[i];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//依次读入每人成绩</w:t>
      </w:r>
    </w:p>
    <w:p w14:paraId="55F2374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248378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0;j &lt; 7;j++)</w:t>
      </w:r>
    </w:p>
    <w:p w14:paraId="4795B19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0;i &lt; 7;i++)</w:t>
      </w:r>
    </w:p>
    <w:p w14:paraId="28C90C9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(a[i] &lt; a[i + 1])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//如果后一个数大于前一个数，则发生交换</w:t>
      </w:r>
    </w:p>
    <w:p w14:paraId="26DEDAC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   k = a[i];</w:t>
      </w:r>
    </w:p>
    <w:p w14:paraId="52A1A35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a[i] = a[i + 1];</w:t>
      </w:r>
    </w:p>
    <w:p w14:paraId="6890EE7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a[i + 1] = k;</w:t>
      </w:r>
    </w:p>
    <w:p w14:paraId="54731F7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785F0D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426711C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67E9C5F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764B8C8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0;i &lt; 8;i++)</w:t>
      </w:r>
    </w:p>
    <w:p w14:paraId="139CD1F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445FFC38">
      <w:pPr>
        <w:ind w:firstLine="1200" w:firstLineChars="50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//最后输入经过排序后的从大到小的数</w:t>
      </w:r>
    </w:p>
    <w:p w14:paraId="2325875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05CB09B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749ADF0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 w14:paraId="6DCE28CC">
      <w:pPr>
        <w:spacing w:line="300" w:lineRule="auto"/>
        <w:rPr>
          <w:rFonts w:hint="eastAsia"/>
          <w:sz w:val="24"/>
        </w:rPr>
      </w:pPr>
    </w:p>
    <w:p w14:paraId="34031682">
      <w:pPr>
        <w:spacing w:line="300" w:lineRule="auto"/>
        <w:rPr>
          <w:sz w:val="24"/>
        </w:rPr>
      </w:pPr>
      <w:r>
        <w:rPr>
          <w:sz w:val="24"/>
        </w:rPr>
        <w:t>③测试</w:t>
      </w:r>
      <w:r>
        <w:rPr>
          <w:rFonts w:hint="eastAsia"/>
          <w:sz w:val="24"/>
        </w:rPr>
        <w:t>用例</w:t>
      </w:r>
      <w:r>
        <w:rPr>
          <w:sz w:val="24"/>
        </w:rPr>
        <w:t>：</w:t>
      </w:r>
    </w:p>
    <w:p w14:paraId="10CA25C5">
      <w:pPr>
        <w:spacing w:line="300" w:lineRule="auto"/>
        <w:rPr>
          <w:rFonts w:hint="eastAsia"/>
          <w:sz w:val="24"/>
        </w:rPr>
      </w:pPr>
      <w:r>
        <w:rPr>
          <w:sz w:val="24"/>
          <w:lang/>
        </w:rPr>
        <w:drawing>
          <wp:inline distT="0" distB="0" distL="114300" distR="114300">
            <wp:extent cx="5168900" cy="1244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D81E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④运行结果及分析：要经过冒泡排序，进行多次排序，然后做到从大到小排序，最后输出排序完成后的分数。</w:t>
      </w:r>
    </w:p>
    <w:p w14:paraId="68539E24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⑤控制冒泡排序的核心步骤是什么？请根据你的理解说明它与待排序数据的个数（用n表示）之间的关系。</w:t>
      </w:r>
    </w:p>
    <w:p w14:paraId="2AFE18E0">
      <w:pPr>
        <w:spacing w:line="300" w:lineRule="auto"/>
        <w:rPr>
          <w:sz w:val="24"/>
        </w:rPr>
      </w:pPr>
      <w:r>
        <w:rPr>
          <w:rFonts w:hint="eastAsia"/>
          <w:sz w:val="24"/>
        </w:rPr>
        <w:t>对于冒泡排序：</w:t>
      </w:r>
    </w:p>
    <w:p w14:paraId="2971C44B">
      <w:pPr>
        <w:spacing w:line="300" w:lineRule="auto"/>
        <w:rPr>
          <w:rFonts w:hint="eastAsia"/>
          <w:sz w:val="24"/>
        </w:rPr>
      </w:pPr>
      <w:r>
        <w:rPr>
          <w:sz w:val="24"/>
        </w:rPr>
        <w:t>从首位置开始，依次比较前后两个数，如果前面的数比后面的数大，就交换两个数。这样第1轮结束后，最大的数就会移动到最后的位置。对剩余元素重复执行N-1次，整个数组有序。</w:t>
      </w:r>
      <w:r>
        <w:rPr>
          <w:rFonts w:hint="eastAsia"/>
          <w:sz w:val="24"/>
        </w:rPr>
        <w:t>趟数j=n-1，比较次数=n-j</w:t>
      </w:r>
    </w:p>
    <w:p w14:paraId="1098A56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请对5名同学三门课程的成绩求平均值、最高分、最低分。</w:t>
      </w:r>
    </w:p>
    <w:p w14:paraId="063D0556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问题分析：</w:t>
      </w:r>
    </w:p>
    <w:p w14:paraId="0D8CE503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判断需要用二维数组</w:t>
      </w:r>
    </w:p>
    <w:p w14:paraId="194B3C51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定义并输入</w:t>
      </w:r>
    </w:p>
    <w:p w14:paraId="0892EA87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使用循环</w:t>
      </w:r>
    </w:p>
    <w:p w14:paraId="23F731DC">
      <w:pPr>
        <w:numPr>
          <w:ilvl w:val="0"/>
          <w:numId w:val="3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输出结果</w:t>
      </w:r>
    </w:p>
    <w:p w14:paraId="761B1FEA">
      <w:pPr>
        <w:spacing w:line="300" w:lineRule="auto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源程序并对源程序每一句功能做注释：</w:t>
      </w:r>
    </w:p>
    <w:p w14:paraId="05861B97">
      <w:pPr>
        <w:spacing w:line="300" w:lineRule="auto"/>
        <w:rPr>
          <w:sz w:val="24"/>
        </w:rPr>
      </w:pPr>
    </w:p>
    <w:p w14:paraId="5ED6FB2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1539D09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14BF9FA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3676935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a[5][3] = { 0 };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二维数组存放同学成绩</w:t>
      </w:r>
    </w:p>
    <w:p w14:paraId="4139311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"依次输入每名同学三门课的成绩:&gt;\n"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1275BBB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循环5次，5名同学</w:t>
      </w:r>
    </w:p>
    <w:p w14:paraId="2ABFE3B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= 0; i &lt; 5; ++i)</w:t>
      </w:r>
    </w:p>
    <w:p w14:paraId="69DF3B4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{</w:t>
      </w:r>
    </w:p>
    <w:p w14:paraId="625CD18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依次读入每一门成绩</w:t>
      </w:r>
    </w:p>
    <w:p w14:paraId="521D67B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a[i][0]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a[i][1]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a[i][2];</w:t>
      </w:r>
    </w:p>
    <w:p w14:paraId="18D7D57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}</w:t>
      </w:r>
    </w:p>
    <w:p w14:paraId="38130AC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数据处理</w:t>
      </w:r>
    </w:p>
    <w:p w14:paraId="51A17ED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av1 = 0, av2 = 0, av3 = 0;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平均值</w:t>
      </w:r>
    </w:p>
    <w:p w14:paraId="4A3181E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max1 = -1, max2 = -1, max3 = -1;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//最大值</w:t>
      </w:r>
    </w:p>
    <w:p w14:paraId="35AA44E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min1 = 101, min2 = 101, min3 = 101;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最小值</w:t>
      </w:r>
    </w:p>
    <w:p w14:paraId="2C6EDCE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= 0; i &lt; 5; i++)</w:t>
      </w:r>
    </w:p>
    <w:p w14:paraId="2DE3511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{</w:t>
      </w:r>
    </w:p>
    <w:p w14:paraId="38D995A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依次遍历5名同学</w:t>
      </w:r>
    </w:p>
    <w:p w14:paraId="6290CB5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av1 += a[i][0];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第一门课程总计</w:t>
      </w:r>
    </w:p>
    <w:p w14:paraId="547ADCC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av2 += a[i][1];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第二门课程总计</w:t>
      </w:r>
    </w:p>
    <w:p w14:paraId="7CDAA74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av3 += a[i][2];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第三门课程总计</w:t>
      </w:r>
    </w:p>
    <w:p w14:paraId="4828112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081256D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(max1 &lt; a[i][0])</w:t>
      </w:r>
    </w:p>
    <w:p w14:paraId="2253FC5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4E7C192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max1 = a[i][0];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逐一比对第一门课程，找出最大</w:t>
      </w:r>
    </w:p>
    <w:p w14:paraId="4FF6D93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7996ADB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0D20C6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(max2 &lt; a[i][1])</w:t>
      </w:r>
    </w:p>
    <w:p w14:paraId="265BF79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606E45E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max2 = a[i][1];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逐一比对第二门课程，找出最大</w:t>
      </w:r>
    </w:p>
    <w:p w14:paraId="1C65567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3108891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5270B2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(max3 &lt; a[i][2])</w:t>
      </w:r>
    </w:p>
    <w:p w14:paraId="7632FD8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51E3A35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max3 = a[i][2];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逐一比对第三门课程，找出最大</w:t>
      </w:r>
    </w:p>
    <w:p w14:paraId="1925EA2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6732E44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108C5F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(min1 &gt; a[i][0])</w:t>
      </w:r>
    </w:p>
    <w:p w14:paraId="7CE7F97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72A036C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min1 = a[i][0];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逐一比对第一门课程，找出最小</w:t>
      </w:r>
    </w:p>
    <w:p w14:paraId="5EDF3F3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73CDB2D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74CE281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(min2 &gt; a[i][1])</w:t>
      </w:r>
    </w:p>
    <w:p w14:paraId="4D4F448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3B49F92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min2 = a[i][1];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逐一比对第二门课程，找出最小</w:t>
      </w:r>
    </w:p>
    <w:p w14:paraId="053CB11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3590C56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6C06C7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(min3 &gt; a[i][2])</w:t>
      </w:r>
    </w:p>
    <w:p w14:paraId="4130136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3A42CB4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min3 = a[i][2];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逐一比对第三门课程，找出最小</w:t>
      </w:r>
    </w:p>
    <w:p w14:paraId="62FF028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7BB6D5D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14D99BD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}</w:t>
      </w:r>
    </w:p>
    <w:p w14:paraId="79C214C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 遍历完毕，结果输出</w:t>
      </w:r>
    </w:p>
    <w:p w14:paraId="2A3AE81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"第一门课程平均值: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av1 / 3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28BE537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"第二门课程平均值: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av2 / 3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457D9E1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"第三门课程平均值: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av3 / 3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7E01FDA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77ED9A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"第一门课程最高分: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max1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05355D5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"第二门课程最高分: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max2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5CA8940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"第三门课程最高分: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max3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6D36A0A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629881D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674400A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"第一门课程最低分: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min1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4D9C360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"第二门课程最低分: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min2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0813368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"第三门课程最低分: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min3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 w14:paraId="7C52882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080C85F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 w14:paraId="0E76C8D6">
      <w:pPr>
        <w:spacing w:line="300" w:lineRule="auto"/>
        <w:rPr>
          <w:sz w:val="24"/>
        </w:rPr>
      </w:pPr>
      <w:r>
        <w:rPr>
          <w:sz w:val="24"/>
        </w:rPr>
        <w:t>③测试</w:t>
      </w:r>
      <w:r>
        <w:rPr>
          <w:rFonts w:hint="eastAsia"/>
          <w:sz w:val="24"/>
        </w:rPr>
        <w:t>用例</w:t>
      </w:r>
      <w:r>
        <w:rPr>
          <w:sz w:val="24"/>
        </w:rPr>
        <w:t>：</w:t>
      </w:r>
    </w:p>
    <w:p w14:paraId="4CC94F2A">
      <w:pPr>
        <w:spacing w:line="300" w:lineRule="auto"/>
        <w:rPr>
          <w:sz w:val="24"/>
        </w:rPr>
      </w:pPr>
      <w:r>
        <w:rPr>
          <w:rFonts w:hint="eastAsia"/>
          <w:sz w:val="24"/>
        </w:rPr>
        <w:t>34 56 78</w:t>
      </w:r>
    </w:p>
    <w:p w14:paraId="1D40A8B0">
      <w:pPr>
        <w:spacing w:line="300" w:lineRule="auto"/>
        <w:rPr>
          <w:sz w:val="24"/>
        </w:rPr>
      </w:pPr>
      <w:r>
        <w:rPr>
          <w:rFonts w:hint="eastAsia"/>
          <w:sz w:val="24"/>
        </w:rPr>
        <w:t>89 65 90</w:t>
      </w:r>
    </w:p>
    <w:p w14:paraId="0D6045B3">
      <w:pPr>
        <w:spacing w:line="300" w:lineRule="auto"/>
        <w:rPr>
          <w:sz w:val="24"/>
        </w:rPr>
      </w:pPr>
      <w:r>
        <w:rPr>
          <w:rFonts w:hint="eastAsia"/>
          <w:sz w:val="24"/>
        </w:rPr>
        <w:t>55 36 85</w:t>
      </w:r>
    </w:p>
    <w:p w14:paraId="5BB0CC2E">
      <w:pPr>
        <w:spacing w:line="300" w:lineRule="auto"/>
        <w:rPr>
          <w:sz w:val="24"/>
        </w:rPr>
      </w:pPr>
      <w:r>
        <w:rPr>
          <w:rFonts w:hint="eastAsia"/>
          <w:sz w:val="24"/>
        </w:rPr>
        <w:t>95 82 88</w:t>
      </w:r>
    </w:p>
    <w:p w14:paraId="491D446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49 60 77</w:t>
      </w:r>
    </w:p>
    <w:p w14:paraId="10448982">
      <w:pPr>
        <w:spacing w:line="300" w:lineRule="auto"/>
        <w:rPr>
          <w:sz w:val="24"/>
        </w:rPr>
      </w:pPr>
      <w:r>
        <w:rPr>
          <w:rFonts w:hint="eastAsia"/>
          <w:sz w:val="24"/>
        </w:rPr>
        <w:t>④运行结果及分析：</w:t>
      </w:r>
    </w:p>
    <w:p w14:paraId="7B2DC71E">
      <w:pPr>
        <w:spacing w:line="300" w:lineRule="auto"/>
        <w:rPr>
          <w:rFonts w:hint="eastAsia"/>
          <w:sz w:val="24"/>
        </w:rPr>
      </w:pPr>
      <w:r>
        <w:rPr>
          <w:sz w:val="24"/>
          <w:lang/>
        </w:rPr>
        <w:drawing>
          <wp:inline distT="0" distB="0" distL="114300" distR="114300">
            <wp:extent cx="5130800" cy="17589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D42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使用二维数组，并用for循环和if语句进行比对找出所需的最大值，然后输出。</w:t>
      </w:r>
    </w:p>
    <w:p w14:paraId="34C1DEDD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有一篇文章，共有2行，每行最多有50个字符。要求分别求出其中字母、数字、空格、逗号、分号及其它字符的个数。</w:t>
      </w:r>
    </w:p>
    <w:p w14:paraId="0BCDDA11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问题分析：</w:t>
      </w:r>
    </w:p>
    <w:p w14:paraId="100C0141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判断需要使用二维数组</w:t>
      </w:r>
    </w:p>
    <w:p w14:paraId="6E6A95BB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定义变量</w:t>
      </w:r>
    </w:p>
    <w:p w14:paraId="50587C9F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读入每个字符</w:t>
      </w:r>
    </w:p>
    <w:p w14:paraId="056122D6">
      <w:pPr>
        <w:numPr>
          <w:ilvl w:val="0"/>
          <w:numId w:val="4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用for循环和if语句</w:t>
      </w:r>
    </w:p>
    <w:p w14:paraId="7581F87D">
      <w:pPr>
        <w:spacing w:line="300" w:lineRule="auto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源程序并对源程序每一句功能做注释：</w:t>
      </w:r>
    </w:p>
    <w:p w14:paraId="76BBE1A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0661331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&lt;cstring&gt;</w:t>
      </w:r>
    </w:p>
    <w:p w14:paraId="517667E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4A099A9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68CB218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{   char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str[2][51];</w:t>
      </w:r>
    </w:p>
    <w:p w14:paraId="038ADB0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i, j;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//定义变量</w:t>
      </w:r>
    </w:p>
    <w:p w14:paraId="1272762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0;j &lt; 2;j++)</w:t>
      </w:r>
    </w:p>
    <w:p w14:paraId="677D739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gets(str[j]);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//读入每个字符</w:t>
      </w:r>
    </w:p>
    <w:p w14:paraId="18351DD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 = 0, b = 0, c = 0, d = 0, e = 0, f = 0;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//初始化为0</w:t>
      </w:r>
    </w:p>
    <w:p w14:paraId="472612F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0;j &lt; 2;j++)</w:t>
      </w:r>
    </w:p>
    <w:p w14:paraId="7B5D2D7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068FD9B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0;i &lt; 51 &amp;&amp; (str[j][i] !=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'\0'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);i++)</w:t>
      </w:r>
    </w:p>
    <w:p w14:paraId="2CF9D9A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 w14:paraId="4E64663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==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//当输入字符时空格时，输出空格数会相应的进行增加</w:t>
      </w:r>
    </w:p>
    <w:p w14:paraId="7A22C60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b++;</w:t>
      </w:r>
    </w:p>
    <w:p w14:paraId="7177E06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&gt;=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&amp;&amp; str[j][i] &lt;=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//讨论当输入字符为字母时的情况</w:t>
      </w:r>
    </w:p>
    <w:p w14:paraId="0AEB4FF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a++;</w:t>
      </w:r>
    </w:p>
    <w:p w14:paraId="7C6DAD0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&gt;=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&amp;&amp; str[j][i] &lt;=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 w14:paraId="23E9255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a++;</w:t>
      </w:r>
    </w:p>
    <w:p w14:paraId="0A14701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&gt;=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'0'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&amp;&amp; str[j][i] &lt;=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'9'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//当输入字符为数字时，输出的数字数增加</w:t>
      </w:r>
    </w:p>
    <w:p w14:paraId="2D5C9BA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c++;</w:t>
      </w:r>
    </w:p>
    <w:p w14:paraId="22A69D4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==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','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//当输入字符为逗号时，逗号数相应增加</w:t>
      </w:r>
    </w:p>
    <w:p w14:paraId="14EF2B1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d++;</w:t>
      </w:r>
    </w:p>
    <w:p w14:paraId="5809FCD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(str[j][i] ==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';'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//当输入字符为分号时，分号数增加</w:t>
      </w:r>
    </w:p>
    <w:p w14:paraId="14CF2B5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e++;</w:t>
      </w:r>
    </w:p>
    <w:p w14:paraId="23DCED2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//当输入的不是以上几种情况，则增加</w:t>
      </w:r>
    </w:p>
    <w:p w14:paraId="7E44CCD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f++;</w:t>
      </w:r>
    </w:p>
    <w:p w14:paraId="2E86C6C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6D132C3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1F82421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"字母为"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",空格为"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",数字为"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",逗号为"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d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",分号为"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",其他字符为"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f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FDBFA5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 w14:paraId="09437B91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657EC421">
      <w:pPr>
        <w:spacing w:line="300" w:lineRule="auto"/>
        <w:rPr>
          <w:sz w:val="24"/>
        </w:rPr>
      </w:pPr>
      <w:r>
        <w:rPr>
          <w:sz w:val="24"/>
        </w:rPr>
        <w:t>③测试</w:t>
      </w:r>
      <w:r>
        <w:rPr>
          <w:rFonts w:hint="eastAsia"/>
          <w:sz w:val="24"/>
        </w:rPr>
        <w:t>用例</w:t>
      </w:r>
      <w:r>
        <w:rPr>
          <w:sz w:val="24"/>
        </w:rPr>
        <w:t>：</w:t>
      </w:r>
    </w:p>
    <w:p w14:paraId="76757B2E">
      <w:pPr>
        <w:spacing w:line="300" w:lineRule="auto"/>
        <w:rPr>
          <w:sz w:val="24"/>
        </w:rPr>
      </w:pPr>
      <w:r>
        <w:rPr>
          <w:rFonts w:hint="eastAsia"/>
          <w:sz w:val="24"/>
        </w:rPr>
        <w:t>abcde  12 #$%;,,</w:t>
      </w:r>
    </w:p>
    <w:p w14:paraId="36D831D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123456  ,</w:t>
      </w:r>
    </w:p>
    <w:p w14:paraId="758691EA">
      <w:pPr>
        <w:spacing w:line="300" w:lineRule="auto"/>
        <w:rPr>
          <w:sz w:val="24"/>
        </w:rPr>
      </w:pPr>
      <w:r>
        <w:rPr>
          <w:rFonts w:hint="eastAsia"/>
          <w:sz w:val="24"/>
        </w:rPr>
        <w:t>④运行结果及分析：</w:t>
      </w:r>
    </w:p>
    <w:p w14:paraId="3839E6E1">
      <w:pPr>
        <w:spacing w:line="300" w:lineRule="auto"/>
        <w:rPr>
          <w:rFonts w:hint="eastAsia"/>
          <w:sz w:val="24"/>
        </w:rPr>
      </w:pPr>
      <w:r>
        <w:rPr>
          <w:sz w:val="24"/>
          <w:lang/>
        </w:rPr>
        <w:drawing>
          <wp:inline distT="0" distB="0" distL="114300" distR="114300">
            <wp:extent cx="5130800" cy="8572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E1BB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因为是两行字符，所以要使用二维数组，然后使用for循环，用if语句来讨论输入字符的不同种情况，被输入的字符种类个数进行相应增加，最后输出总个数。</w:t>
      </w:r>
    </w:p>
    <w:p w14:paraId="79A1B38E">
      <w:pPr>
        <w:numPr>
          <w:ilvl w:val="0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求一个3×3矩阵对角线元素之和，程序运行界面参考下图：</w:t>
      </w:r>
    </w:p>
    <w:p w14:paraId="51446EFB"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879850" cy="1258570"/>
            <wp:effectExtent l="0" t="0" r="6350" b="1143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A23F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源程序并对源程序每一句功能做注释：</w:t>
      </w:r>
    </w:p>
    <w:p w14:paraId="2549FD5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67721EA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&lt;iomanip&gt;</w:t>
      </w:r>
    </w:p>
    <w:p w14:paraId="6CAB5E5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4D1996A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#define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</w:t>
      </w:r>
    </w:p>
    <w:p w14:paraId="3F0960A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048F676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i, j, sum, mat[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];//定义变量</w:t>
      </w:r>
    </w:p>
    <w:p w14:paraId="7634C08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cout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"请输入数据: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5B89D2E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i++)</w:t>
      </w:r>
    </w:p>
    <w:p w14:paraId="48C0F60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 j &lt; N; j++)</w:t>
      </w:r>
    </w:p>
    <w:p w14:paraId="7E56B59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cin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mat[i][j];//依次读入输入的每个数字</w:t>
      </w:r>
    </w:p>
    <w:p w14:paraId="2C9E9B7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cout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"您所输入的矩阵为:\n"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01F52C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i++) </w:t>
      </w:r>
    </w:p>
    <w:p w14:paraId="25EFB1E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{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 j &lt; N; j++)</w:t>
      </w:r>
    </w:p>
    <w:p w14:paraId="640BAAD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setw(4)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mat[i][j];//利用setw()来输出字符间隔，然后输出矩阵</w:t>
      </w:r>
    </w:p>
    <w:p w14:paraId="3F67A87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endl;</w:t>
      </w:r>
    </w:p>
    <w:p w14:paraId="5FFF3C5A">
      <w:pPr>
        <w:ind w:firstLine="38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550C2106">
      <w:pPr>
        <w:ind w:firstLine="38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0, sum = 0; i &lt; N; i++)</w:t>
      </w:r>
    </w:p>
    <w:p w14:paraId="5540661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 j &lt; N; j++)</w:t>
      </w:r>
    </w:p>
    <w:p w14:paraId="5809180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== j)</w:t>
      </w:r>
    </w:p>
    <w:p w14:paraId="7276E2F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sum += mat[i][j];//处于对角线的数字坐标特征就是横坐标和纵坐标相等，所以用if条件句来构造这种条件，进而求出对角线之和</w:t>
      </w:r>
    </w:p>
    <w:p w14:paraId="579D46E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7A0AF9B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cout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"矩阵的对角线和为:\n"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"sum="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sum;//输出和</w:t>
      </w:r>
    </w:p>
    <w:p w14:paraId="7895919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 w14:paraId="7B1B7E94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3D2A6B45">
      <w:pPr>
        <w:spacing w:line="300" w:lineRule="auto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运行结果及分析：</w:t>
      </w:r>
    </w:p>
    <w:p w14:paraId="03212C3B">
      <w:pPr>
        <w:widowControl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73675" cy="1262380"/>
            <wp:effectExtent l="0" t="0" r="952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725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通过定义二维数组，使用for循环，找出处于对角线数字的坐标特征，进而来使用条件语句来求和。</w:t>
      </w:r>
    </w:p>
    <w:p w14:paraId="07C8B24E">
      <w:pPr>
        <w:numPr>
          <w:ilvl w:val="0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编写程序，实现简单学生成绩程序，假定输入的第1名学生的学号为1，第2名学生学号为2，依次类推。有如下功能要求：</w:t>
      </w:r>
    </w:p>
    <w:p w14:paraId="021CEE6F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假设有4名学生5门课程，录入考试成绩；</w:t>
      </w:r>
    </w:p>
    <w:p w14:paraId="1005EDDA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打印出该次考试中每个学生的成绩；</w:t>
      </w:r>
    </w:p>
    <w:p w14:paraId="1D940C3C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根据学号查出学生的考试成绩；</w:t>
      </w:r>
    </w:p>
    <w:p w14:paraId="2AA113B1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根据输入的学生学号，计算出其平均成绩和总成绩并输出。</w:t>
      </w:r>
    </w:p>
    <w:p w14:paraId="026968B2">
      <w:pPr>
        <w:numPr>
          <w:ilvl w:val="0"/>
          <w:numId w:val="5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要求各功能应用数字键选择，要求输出结果有提示，程序运行截面参考下图：</w:t>
      </w:r>
    </w:p>
    <w:p w14:paraId="1D9AE3AA"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524250" cy="1771650"/>
            <wp:effectExtent l="0" t="0" r="6350" b="635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54F9">
      <w:pPr>
        <w:widowControl/>
        <w:numPr>
          <w:ilvl w:val="0"/>
          <w:numId w:val="6"/>
        </w:numPr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源程序：</w:t>
      </w:r>
    </w:p>
    <w:p w14:paraId="7B3EA33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3756C24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&lt;cmath&gt;</w:t>
      </w:r>
    </w:p>
    <w:p w14:paraId="3E13E30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1E67424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#define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4</w:t>
      </w:r>
    </w:p>
    <w:p w14:paraId="2239851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1C79475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i, t = 1;</w:t>
      </w:r>
    </w:p>
    <w:p w14:paraId="0CDF31E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math[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english[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physics[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chemistry[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biology[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sum[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];</w:t>
      </w:r>
    </w:p>
    <w:p w14:paraId="410095E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avg[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];</w:t>
      </w:r>
    </w:p>
    <w:p w14:paraId="5E431DE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A34E10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(t != 0)</w:t>
      </w:r>
    </w:p>
    <w:p w14:paraId="48CAA60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{</w:t>
      </w:r>
    </w:p>
    <w:p w14:paraId="5834259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"本程序有4项功能\n"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16E1971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   1---录入学生信息\n"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1FD76BD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   2---计算学生总分和平均成绩\n"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4D251F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   3---查询学生信息\n"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7242FF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   4---显示学生成绩\n"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20DC58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      0---退出学生成绩\n"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032CEA6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"请输入选项（0,1,2,3,4.）\n"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11850D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"欢迎进入录入学生信息截面！\n"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7E8A80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"建设中，敬请期待，，，，，\n"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61115B0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"请按回车键继续，，，，，\n"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3C401C6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"请输入选择(0~4) : 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47156E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t;</w:t>
      </w:r>
    </w:p>
    <w:p w14:paraId="212F6B7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6DBF4A6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switch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(t)</w:t>
      </w:r>
    </w:p>
    <w:p w14:paraId="2A2C436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{</w:t>
      </w:r>
    </w:p>
    <w:p w14:paraId="62A2BB5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1:</w:t>
      </w:r>
    </w:p>
    <w:p w14:paraId="3540E92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++i) {</w:t>
      </w:r>
    </w:p>
    <w:p w14:paraId="2E8317D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"输入第"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+ 1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"个学生成绩:\n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A866F8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math[i]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english[i]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physics[i]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chemistry[i]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biology[i];</w:t>
      </w:r>
    </w:p>
    <w:p w14:paraId="24331B2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sum[i] = math[i] + english[i] + physics[i] + chemistry[i] + biology[i];</w:t>
      </w:r>
    </w:p>
    <w:p w14:paraId="66F0723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avg[i] = sum[i] / 5.0;</w:t>
      </w:r>
    </w:p>
    <w:p w14:paraId="2F1BFA8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44842CC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3FE845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2:</w:t>
      </w:r>
    </w:p>
    <w:p w14:paraId="616B49D7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"输入学号: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F485EF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i;</w:t>
      </w:r>
    </w:p>
    <w:p w14:paraId="06E01B7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+ 1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"个学生的平均成绩和总成绩:\n"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DFD646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sum[i]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avg[i];</w:t>
      </w:r>
    </w:p>
    <w:p w14:paraId="081069B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0717B5C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D5A13D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3:</w:t>
      </w:r>
    </w:p>
    <w:p w14:paraId="509EE9C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"输入学号: 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40E29F0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i;</w:t>
      </w:r>
    </w:p>
    <w:p w14:paraId="1205B9DB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+ 1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"个学生成绩:\n"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3A04A0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math[i]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english[i]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physics[i]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chemistry[i]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biology[i];</w:t>
      </w:r>
    </w:p>
    <w:p w14:paraId="7D5A642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253CF96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4:</w:t>
      </w:r>
    </w:p>
    <w:p w14:paraId="45E4B183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++i)</w:t>
      </w:r>
    </w:p>
    <w:p w14:paraId="6797FF8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</w:t>
      </w:r>
    </w:p>
    <w:p w14:paraId="037F7DB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"第"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+ 1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"个学生成绩:\n"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8A2E24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math[i]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english[i]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physics[i]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chemistry[i]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biology[i];</w:t>
      </w:r>
    </w:p>
    <w:p w14:paraId="320D3CB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10A8B1F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27000C2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default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:</w:t>
      </w:r>
    </w:p>
    <w:p w14:paraId="0D139C5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 w14:paraId="77713EA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}</w:t>
      </w:r>
    </w:p>
    <w:p w14:paraId="22383FA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}</w:t>
      </w:r>
    </w:p>
    <w:p w14:paraId="1B3B851F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73D59A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 w14:paraId="7E343250">
      <w:pPr>
        <w:widowControl/>
        <w:rPr>
          <w:rFonts w:hint="eastAsia"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44DE1287">
      <w:pPr>
        <w:widowControl/>
        <w:numPr>
          <w:ilvl w:val="0"/>
          <w:numId w:val="6"/>
        </w:numPr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运行结果及分析：</w:t>
      </w:r>
    </w:p>
    <w:p w14:paraId="00A80316">
      <w:pPr>
        <w:widowControl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263900" cy="2654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1FA3">
      <w:pPr>
        <w:widowControl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按照需要所给题目要求来实现各项功能，通过使用switch语句等来构成源代码，然后输入数字，输出结果为预期所想</w:t>
      </w:r>
    </w:p>
    <w:p w14:paraId="2124615B">
      <w:pPr>
        <w:widowControl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从键盘输入五个国家的名称，然后按字母顺序排列输出。</w:t>
      </w:r>
    </w:p>
    <w:p w14:paraId="43E550E2">
      <w:pPr>
        <w:spacing w:line="300" w:lineRule="auto"/>
        <w:rPr>
          <w:sz w:val="24"/>
        </w:rPr>
      </w:pPr>
      <w:r>
        <w:rPr>
          <w:sz w:val="24"/>
        </w:rPr>
        <w:t>①</w:t>
      </w:r>
      <w:r>
        <w:rPr>
          <w:rFonts w:hint="eastAsia"/>
          <w:sz w:val="24"/>
        </w:rPr>
        <w:t>问题分析：</w:t>
      </w:r>
    </w:p>
    <w:p w14:paraId="39493832">
      <w:pPr>
        <w:numPr>
          <w:ilvl w:val="0"/>
          <w:numId w:val="7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判断使用二维数组</w:t>
      </w:r>
    </w:p>
    <w:p w14:paraId="00335799">
      <w:pPr>
        <w:numPr>
          <w:ilvl w:val="0"/>
          <w:numId w:val="7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定义变量</w:t>
      </w:r>
    </w:p>
    <w:p w14:paraId="269F62A3">
      <w:pPr>
        <w:numPr>
          <w:ilvl w:val="0"/>
          <w:numId w:val="7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使用for循环，if语句</w:t>
      </w:r>
    </w:p>
    <w:p w14:paraId="25FA6743">
      <w:pPr>
        <w:numPr>
          <w:ilvl w:val="0"/>
          <w:numId w:val="7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输出结果</w:t>
      </w:r>
    </w:p>
    <w:p w14:paraId="2B236D5E">
      <w:pPr>
        <w:spacing w:line="300" w:lineRule="auto"/>
        <w:rPr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源程序并对源程序每一句功能做注释：</w:t>
      </w:r>
    </w:p>
    <w:p w14:paraId="0B64E131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 w14:paraId="530946F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&lt;cstring&gt;</w:t>
      </w:r>
    </w:p>
    <w:p w14:paraId="4E052618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#define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5</w:t>
      </w:r>
    </w:p>
    <w:p w14:paraId="47755F4C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 w14:paraId="0404869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 w14:paraId="6602733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{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i, j;//定义变量</w:t>
      </w:r>
    </w:p>
    <w:p w14:paraId="314D397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char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country[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+ 1][100];//定义二维数组存放国家名称</w:t>
      </w:r>
    </w:p>
    <w:p w14:paraId="61922740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i++)</w:t>
      </w:r>
    </w:p>
    <w:p w14:paraId="576915B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gets(country[i]);//依次读入每个国家名称</w:t>
      </w:r>
    </w:p>
    <w:p w14:paraId="2587FD04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i++)</w:t>
      </w:r>
    </w:p>
    <w:p w14:paraId="512EC5B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 = 0; j &lt; N - 1; j++)</w:t>
      </w:r>
    </w:p>
    <w:p w14:paraId="2F25ECC9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(strcmp(country[i], country[j]) &lt; 0)//如果i&lt;j,则进行交换，最后按字母顺序输出国家名称</w:t>
      </w:r>
    </w:p>
    <w:p w14:paraId="5663730E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{   strcpy(country[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], country[i]);</w:t>
      </w:r>
    </w:p>
    <w:p w14:paraId="6646AA35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strcpy(country[i], country[j]);</w:t>
      </w:r>
    </w:p>
    <w:p w14:paraId="1DA92DF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strcpy(country[j], country[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]);</w:t>
      </w:r>
    </w:p>
    <w:p w14:paraId="77795B42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}</w:t>
      </w:r>
    </w:p>
    <w:p w14:paraId="416E072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(i = 0; i &lt; N; ++i)</w:t>
      </w:r>
    </w:p>
    <w:p w14:paraId="5FFABBCA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puts( country[i]);//输出排完序后的国家名称</w:t>
      </w:r>
    </w:p>
    <w:p w14:paraId="6EA445FD">
      <w:pPr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 w14:paraId="2930307B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 w14:paraId="7F939ED3">
      <w:pPr>
        <w:spacing w:line="300" w:lineRule="auto"/>
        <w:rPr>
          <w:sz w:val="24"/>
        </w:rPr>
      </w:pPr>
      <w:r>
        <w:rPr>
          <w:sz w:val="24"/>
        </w:rPr>
        <w:t>③测试</w:t>
      </w:r>
      <w:r>
        <w:rPr>
          <w:rFonts w:hint="eastAsia"/>
          <w:sz w:val="24"/>
        </w:rPr>
        <w:t>用例</w:t>
      </w:r>
      <w:r>
        <w:rPr>
          <w:sz w:val="24"/>
        </w:rPr>
        <w:t>：</w:t>
      </w:r>
    </w:p>
    <w:p w14:paraId="6036EC5F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China  Britain America India Japan</w:t>
      </w:r>
    </w:p>
    <w:p w14:paraId="5E00A4E9">
      <w:pPr>
        <w:spacing w:line="300" w:lineRule="auto"/>
        <w:rPr>
          <w:sz w:val="24"/>
        </w:rPr>
      </w:pPr>
      <w:r>
        <w:rPr>
          <w:rFonts w:hint="eastAsia"/>
          <w:sz w:val="24"/>
        </w:rPr>
        <w:t>④运行结果及分析：</w:t>
      </w:r>
    </w:p>
    <w:p w14:paraId="1A508DD0">
      <w:pPr>
        <w:widowControl/>
        <w:rPr>
          <w:sz w:val="24"/>
        </w:rPr>
      </w:pPr>
      <w:r>
        <w:rPr>
          <w:sz w:val="24"/>
          <w:lang/>
        </w:rPr>
        <w:drawing>
          <wp:inline distT="0" distB="0" distL="114300" distR="114300">
            <wp:extent cx="5264150" cy="163830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917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进行排序，然后将国家名称按字母顺序输出。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136DA"/>
    <w:multiLevelType w:val="singleLevel"/>
    <w:tmpl w:val="AE8136D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6D137BB"/>
    <w:multiLevelType w:val="singleLevel"/>
    <w:tmpl w:val="D6D137BB"/>
    <w:lvl w:ilvl="0" w:tentative="0">
      <w:start w:val="1"/>
      <w:numFmt w:val="decimal"/>
      <w:suff w:val="space"/>
      <w:lvlText w:val="（%1."/>
      <w:lvlJc w:val="left"/>
      <w:pPr/>
    </w:lvl>
  </w:abstractNum>
  <w:abstractNum w:abstractNumId="2">
    <w:nsid w:val="E9251B97"/>
    <w:multiLevelType w:val="singleLevel"/>
    <w:tmpl w:val="E9251B9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A50CD"/>
    <w:multiLevelType w:val="multilevel"/>
    <w:tmpl w:val="5A2A50C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ODMzMjY4NjkxMTc5ZTYwM2YwZjNlM2IwZTU3MzYifQ=="/>
  </w:docVars>
  <w:rsids>
    <w:rsidRoot w:val="00134A23"/>
    <w:rsid w:val="000A47D4"/>
    <w:rsid w:val="00134A23"/>
    <w:rsid w:val="001466BC"/>
    <w:rsid w:val="001A635D"/>
    <w:rsid w:val="001C3F2F"/>
    <w:rsid w:val="002143B7"/>
    <w:rsid w:val="00282002"/>
    <w:rsid w:val="0029700C"/>
    <w:rsid w:val="002D0555"/>
    <w:rsid w:val="00371567"/>
    <w:rsid w:val="00420789"/>
    <w:rsid w:val="004B3593"/>
    <w:rsid w:val="005251A2"/>
    <w:rsid w:val="005A0DF0"/>
    <w:rsid w:val="006702E4"/>
    <w:rsid w:val="008024E1"/>
    <w:rsid w:val="008D71DB"/>
    <w:rsid w:val="00916E0B"/>
    <w:rsid w:val="009200BE"/>
    <w:rsid w:val="00A479F0"/>
    <w:rsid w:val="00A83AD0"/>
    <w:rsid w:val="00B76230"/>
    <w:rsid w:val="00D2438F"/>
    <w:rsid w:val="00D44BB7"/>
    <w:rsid w:val="00DE19FC"/>
    <w:rsid w:val="00E50EAE"/>
    <w:rsid w:val="00F246DE"/>
    <w:rsid w:val="00F82362"/>
    <w:rsid w:val="00F82ED9"/>
    <w:rsid w:val="03A11F90"/>
    <w:rsid w:val="05BA3175"/>
    <w:rsid w:val="0F5826DC"/>
    <w:rsid w:val="1019135E"/>
    <w:rsid w:val="1034400E"/>
    <w:rsid w:val="150E30CF"/>
    <w:rsid w:val="27235397"/>
    <w:rsid w:val="296E03D4"/>
    <w:rsid w:val="2D6D06C4"/>
    <w:rsid w:val="3490556B"/>
    <w:rsid w:val="34E0286E"/>
    <w:rsid w:val="370539C6"/>
    <w:rsid w:val="383C0A94"/>
    <w:rsid w:val="3D546BCF"/>
    <w:rsid w:val="3DE365FD"/>
    <w:rsid w:val="434D3FD0"/>
    <w:rsid w:val="493C1341"/>
    <w:rsid w:val="4F7F158B"/>
    <w:rsid w:val="50466EB0"/>
    <w:rsid w:val="507441B7"/>
    <w:rsid w:val="5137747E"/>
    <w:rsid w:val="521078D2"/>
    <w:rsid w:val="54E85884"/>
    <w:rsid w:val="558B6EA0"/>
    <w:rsid w:val="564847B6"/>
    <w:rsid w:val="5FE91A1B"/>
    <w:rsid w:val="63BE6C61"/>
    <w:rsid w:val="641B4C1B"/>
    <w:rsid w:val="68FD6554"/>
    <w:rsid w:val="752E1113"/>
    <w:rsid w:val="799D122D"/>
    <w:rsid w:val="79DF1F0A"/>
    <w:rsid w:val="7AD242EA"/>
    <w:rsid w:val="7F6311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3"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11</Pages>
  <Words>3391</Words>
  <Characters>5667</Characters>
  <Lines>60</Lines>
  <Paragraphs>17</Paragraphs>
  <TotalTime>1</TotalTime>
  <ScaleCrop>false</ScaleCrop>
  <LinksUpToDate>false</LinksUpToDate>
  <CharactersWithSpaces>7900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2021-09-03T03:15:00Z</dcterms:created>
  <dc:creator>Apull</dc:creator>
  <cp:lastModifiedBy>丁少琦</cp:lastModifiedBy>
  <dcterms:modified xsi:type="dcterms:W3CDTF">2024-12-19T10:47:48Z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99A7AB587E594B919B87506A8EABB179_13</vt:lpwstr>
  </property>
</Properties>
</file>